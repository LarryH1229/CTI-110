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E48" w:rsidRPr="00230E48" w:rsidRDefault="00230E48" w:rsidP="00230E48">
      <w:pPr>
        <w:pStyle w:val="ListParagraph"/>
        <w:numPr>
          <w:ilvl w:val="0"/>
          <w:numId w:val="24"/>
        </w:numPr>
        <w:rPr>
          <w:rFonts w:ascii="Century" w:hAnsi="Century"/>
          <w:sz w:val="28"/>
          <w:szCs w:val="28"/>
        </w:rPr>
      </w:pPr>
      <w:r w:rsidRPr="00230E48">
        <w:rPr>
          <w:rFonts w:ascii="Century" w:hAnsi="Century"/>
          <w:sz w:val="28"/>
          <w:szCs w:val="28"/>
        </w:rPr>
        <w:t>Site title –</w:t>
      </w:r>
      <w:r>
        <w:rPr>
          <w:rFonts w:ascii="Century" w:hAnsi="Century"/>
          <w:sz w:val="28"/>
          <w:szCs w:val="28"/>
        </w:rPr>
        <w:t xml:space="preserve"> Overview </w:t>
      </w:r>
      <w:r w:rsidR="0038452B">
        <w:rPr>
          <w:rFonts w:ascii="Century" w:hAnsi="Century"/>
          <w:sz w:val="28"/>
          <w:szCs w:val="28"/>
        </w:rPr>
        <w:t>of</w:t>
      </w:r>
      <w:r>
        <w:rPr>
          <w:rFonts w:ascii="Century" w:hAnsi="Century"/>
          <w:sz w:val="28"/>
          <w:szCs w:val="28"/>
        </w:rPr>
        <w:t xml:space="preserve"> NBA </w:t>
      </w:r>
    </w:p>
    <w:p w:rsidR="00230E48" w:rsidRPr="00230E48" w:rsidRDefault="00230E48" w:rsidP="00230E48">
      <w:pPr>
        <w:pStyle w:val="ListParagraph"/>
        <w:numPr>
          <w:ilvl w:val="0"/>
          <w:numId w:val="24"/>
        </w:numPr>
        <w:rPr>
          <w:rFonts w:ascii="Century" w:hAnsi="Century"/>
          <w:sz w:val="28"/>
          <w:szCs w:val="28"/>
        </w:rPr>
      </w:pPr>
      <w:r w:rsidRPr="00230E48">
        <w:rPr>
          <w:rFonts w:ascii="Century" w:hAnsi="Century"/>
          <w:sz w:val="28"/>
          <w:szCs w:val="28"/>
        </w:rPr>
        <w:t>Developer information</w:t>
      </w:r>
      <w:r w:rsidR="0038452B">
        <w:rPr>
          <w:rFonts w:ascii="Century" w:hAnsi="Century"/>
          <w:sz w:val="28"/>
          <w:szCs w:val="28"/>
        </w:rPr>
        <w:t xml:space="preserve"> – Larry Hurley </w:t>
      </w:r>
    </w:p>
    <w:p w:rsidR="00230E48" w:rsidRPr="00230E48" w:rsidRDefault="00230E48" w:rsidP="00230E48">
      <w:pPr>
        <w:pStyle w:val="ListParagraph"/>
        <w:numPr>
          <w:ilvl w:val="0"/>
          <w:numId w:val="24"/>
        </w:numPr>
        <w:rPr>
          <w:rFonts w:ascii="Century" w:hAnsi="Century"/>
          <w:sz w:val="28"/>
          <w:szCs w:val="28"/>
        </w:rPr>
      </w:pPr>
      <w:r w:rsidRPr="00230E48">
        <w:rPr>
          <w:rFonts w:ascii="Century" w:hAnsi="Century"/>
          <w:sz w:val="28"/>
          <w:szCs w:val="28"/>
        </w:rPr>
        <w:t xml:space="preserve">Rationale/focus </w:t>
      </w:r>
      <w:r w:rsidR="0038452B">
        <w:rPr>
          <w:rFonts w:ascii="Century" w:hAnsi="Century"/>
          <w:sz w:val="28"/>
          <w:szCs w:val="28"/>
        </w:rPr>
        <w:t>–</w:t>
      </w:r>
      <w:r w:rsidRPr="00230E48">
        <w:rPr>
          <w:rFonts w:ascii="Century" w:hAnsi="Century"/>
          <w:sz w:val="28"/>
          <w:szCs w:val="28"/>
        </w:rPr>
        <w:t xml:space="preserve"> </w:t>
      </w:r>
      <w:r w:rsidR="0038452B">
        <w:rPr>
          <w:rFonts w:ascii="Century" w:hAnsi="Century"/>
          <w:sz w:val="28"/>
          <w:szCs w:val="28"/>
        </w:rPr>
        <w:t xml:space="preserve">The purpose of creating this site is to </w:t>
      </w:r>
      <w:r w:rsidR="0038452B">
        <w:rPr>
          <w:rFonts w:ascii="Century" w:hAnsi="Century"/>
          <w:sz w:val="28"/>
          <w:szCs w:val="28"/>
        </w:rPr>
        <w:t>share cool basketball history</w:t>
      </w:r>
      <w:r w:rsidR="0038452B">
        <w:rPr>
          <w:rFonts w:ascii="Century" w:hAnsi="Century"/>
          <w:sz w:val="28"/>
          <w:szCs w:val="28"/>
        </w:rPr>
        <w:t xml:space="preserve"> on a few legendary NBA players.</w:t>
      </w:r>
    </w:p>
    <w:p w:rsidR="00230E48" w:rsidRPr="00230E48" w:rsidRDefault="00230E48" w:rsidP="00230E48">
      <w:pPr>
        <w:pStyle w:val="ListParagraph"/>
        <w:numPr>
          <w:ilvl w:val="0"/>
          <w:numId w:val="24"/>
        </w:numPr>
        <w:rPr>
          <w:rFonts w:ascii="Century" w:hAnsi="Century"/>
          <w:sz w:val="28"/>
          <w:szCs w:val="28"/>
        </w:rPr>
      </w:pPr>
      <w:r w:rsidRPr="00230E48">
        <w:rPr>
          <w:rFonts w:ascii="Century" w:hAnsi="Century"/>
          <w:sz w:val="28"/>
          <w:szCs w:val="28"/>
        </w:rPr>
        <w:t xml:space="preserve">Target audience </w:t>
      </w:r>
      <w:r w:rsidR="0038452B">
        <w:rPr>
          <w:rFonts w:ascii="Century" w:hAnsi="Century"/>
          <w:sz w:val="28"/>
          <w:szCs w:val="28"/>
        </w:rPr>
        <w:t>–</w:t>
      </w:r>
      <w:r w:rsidRPr="00230E48">
        <w:rPr>
          <w:rFonts w:ascii="Century" w:hAnsi="Century"/>
          <w:sz w:val="28"/>
          <w:szCs w:val="28"/>
        </w:rPr>
        <w:t xml:space="preserve"> </w:t>
      </w:r>
      <w:proofErr w:type="gramStart"/>
      <w:r w:rsidR="0038452B">
        <w:rPr>
          <w:rFonts w:ascii="Century" w:hAnsi="Century"/>
          <w:sz w:val="28"/>
          <w:szCs w:val="28"/>
        </w:rPr>
        <w:t>It’s</w:t>
      </w:r>
      <w:proofErr w:type="gramEnd"/>
      <w:r w:rsidR="0038452B">
        <w:rPr>
          <w:rFonts w:ascii="Century" w:hAnsi="Century"/>
          <w:sz w:val="28"/>
          <w:szCs w:val="28"/>
        </w:rPr>
        <w:t xml:space="preserve"> targeted audience is to those who enjoy the sport of basketball. </w:t>
      </w:r>
    </w:p>
    <w:p w:rsidR="00230E48" w:rsidRPr="0038452B" w:rsidRDefault="00230E48" w:rsidP="0038452B">
      <w:pPr>
        <w:pStyle w:val="ListParagraph"/>
        <w:numPr>
          <w:ilvl w:val="0"/>
          <w:numId w:val="27"/>
        </w:numPr>
        <w:rPr>
          <w:rFonts w:ascii="Century" w:hAnsi="Century"/>
          <w:sz w:val="28"/>
          <w:szCs w:val="28"/>
        </w:rPr>
      </w:pPr>
      <w:r w:rsidRPr="0038452B">
        <w:rPr>
          <w:rFonts w:ascii="Century" w:hAnsi="Century"/>
          <w:sz w:val="28"/>
          <w:szCs w:val="28"/>
        </w:rPr>
        <w:t xml:space="preserve">Site Outline </w:t>
      </w:r>
      <w:r w:rsidR="0038452B">
        <w:rPr>
          <w:rFonts w:ascii="Century" w:hAnsi="Century"/>
          <w:sz w:val="28"/>
          <w:szCs w:val="28"/>
        </w:rPr>
        <w:t>– Kobe Bryant, Michael Jordan, Kyrie Irving</w:t>
      </w:r>
      <w:r w:rsidR="00CD212B">
        <w:rPr>
          <w:rFonts w:ascii="Century" w:hAnsi="Century"/>
          <w:sz w:val="28"/>
          <w:szCs w:val="28"/>
        </w:rPr>
        <w:t xml:space="preserve">, </w:t>
      </w:r>
      <w:proofErr w:type="spellStart"/>
      <w:r w:rsidR="00CD212B">
        <w:rPr>
          <w:rFonts w:ascii="Century" w:hAnsi="Century"/>
          <w:sz w:val="28"/>
          <w:szCs w:val="28"/>
        </w:rPr>
        <w:t>Kawhi</w:t>
      </w:r>
      <w:proofErr w:type="spellEnd"/>
      <w:r w:rsidR="00CD212B">
        <w:rPr>
          <w:rFonts w:ascii="Century" w:hAnsi="Century"/>
          <w:sz w:val="28"/>
          <w:szCs w:val="28"/>
        </w:rPr>
        <w:t xml:space="preserve"> Leonard </w:t>
      </w:r>
      <w:r w:rsidR="0038452B">
        <w:rPr>
          <w:rFonts w:ascii="Century" w:hAnsi="Century"/>
          <w:sz w:val="28"/>
          <w:szCs w:val="28"/>
        </w:rPr>
        <w:t xml:space="preserve"> </w:t>
      </w:r>
      <w:r w:rsidRPr="0038452B">
        <w:rPr>
          <w:rFonts w:ascii="Century" w:hAnsi="Century"/>
          <w:sz w:val="28"/>
          <w:szCs w:val="28"/>
        </w:rPr>
        <w:t xml:space="preserve"> </w:t>
      </w:r>
    </w:p>
    <w:p w:rsidR="00230E48" w:rsidRPr="00230E48" w:rsidRDefault="00230E48" w:rsidP="00CD212B">
      <w:pPr>
        <w:pStyle w:val="ListParagraph"/>
        <w:rPr>
          <w:rFonts w:ascii="Century" w:hAnsi="Century"/>
          <w:sz w:val="28"/>
          <w:szCs w:val="28"/>
        </w:rPr>
      </w:pPr>
      <w:bookmarkStart w:id="0" w:name="_GoBack"/>
      <w:bookmarkEnd w:id="0"/>
    </w:p>
    <w:sectPr w:rsidR="00230E48" w:rsidRPr="0023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0F4C8D"/>
    <w:multiLevelType w:val="hybridMultilevel"/>
    <w:tmpl w:val="FB08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4C1534"/>
    <w:multiLevelType w:val="hybridMultilevel"/>
    <w:tmpl w:val="408A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65F1C"/>
    <w:multiLevelType w:val="hybridMultilevel"/>
    <w:tmpl w:val="0BA2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C21326B"/>
    <w:multiLevelType w:val="multilevel"/>
    <w:tmpl w:val="046C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5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19"/>
  </w:num>
  <w:num w:numId="22">
    <w:abstractNumId w:val="11"/>
  </w:num>
  <w:num w:numId="23">
    <w:abstractNumId w:val="26"/>
  </w:num>
  <w:num w:numId="24">
    <w:abstractNumId w:val="14"/>
  </w:num>
  <w:num w:numId="25">
    <w:abstractNumId w:val="23"/>
  </w:num>
  <w:num w:numId="26">
    <w:abstractNumId w:val="2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48"/>
    <w:rsid w:val="00230E48"/>
    <w:rsid w:val="0038452B"/>
    <w:rsid w:val="00645252"/>
    <w:rsid w:val="006D3D74"/>
    <w:rsid w:val="0083569A"/>
    <w:rsid w:val="00A9204E"/>
    <w:rsid w:val="00CD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70CD"/>
  <w15:chartTrackingRefBased/>
  <w15:docId w15:val="{EB26567F-0BF5-4D0C-A8F5-E77FE5FE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3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rleyl2278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WLAB2Hurley_Larry</dc:title>
  <dc:subject/>
  <dc:creator>TechAdmin</dc:creator>
  <cp:keywords/>
  <dc:description/>
  <cp:lastModifiedBy>Larry Hurley</cp:lastModifiedBy>
  <cp:revision>1</cp:revision>
  <dcterms:created xsi:type="dcterms:W3CDTF">2023-09-11T17:48:00Z</dcterms:created>
  <dcterms:modified xsi:type="dcterms:W3CDTF">2023-09-11T18:12:00Z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